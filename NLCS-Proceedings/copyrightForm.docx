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A63136D" w14:textId="77777777" w:rsidR="00894341" w:rsidRDefault="00B11CC2">
      <w:pPr>
        <w:spacing w:before="84"/>
        <w:ind w:left="11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AGREEMENT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TO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GRANT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NON−EXCLUSIVE</w:t>
      </w:r>
      <w:r>
        <w:rPr>
          <w:rFonts w:ascii="Courier New" w:eastAsia="Courier New" w:hAnsi="Courier New" w:cs="Courier New"/>
          <w:spacing w:val="1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PUBLICATION</w:t>
      </w:r>
      <w:r>
        <w:rPr>
          <w:rFonts w:ascii="Courier New" w:eastAsia="Courier New" w:hAnsi="Courier New" w:cs="Courier New"/>
          <w:spacing w:val="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>PERMISSIONS</w:t>
      </w:r>
    </w:p>
    <w:p w14:paraId="75ED23EC" w14:textId="77777777" w:rsidR="00894341" w:rsidRDefault="00894341">
      <w:pPr>
        <w:spacing w:before="9" w:line="180" w:lineRule="exact"/>
        <w:rPr>
          <w:sz w:val="19"/>
          <w:szCs w:val="19"/>
        </w:rPr>
      </w:pPr>
    </w:p>
    <w:p w14:paraId="25880115" w14:textId="77777777" w:rsidR="00894341" w:rsidRDefault="00B11CC2">
      <w:pPr>
        <w:tabs>
          <w:tab w:val="left" w:pos="9780"/>
        </w:tabs>
        <w:spacing w:line="240" w:lineRule="exact"/>
        <w:ind w:left="11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1"/>
          <w:position w:val="1"/>
          <w:sz w:val="22"/>
          <w:szCs w:val="22"/>
        </w:rPr>
        <w:t>Original</w:t>
      </w:r>
      <w:r>
        <w:rPr>
          <w:rFonts w:ascii="Courier New" w:eastAsia="Courier New" w:hAnsi="Courier New" w:cs="Courier New"/>
          <w:spacing w:val="2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position w:val="1"/>
          <w:sz w:val="22"/>
          <w:szCs w:val="22"/>
        </w:rPr>
        <w:t>work</w:t>
      </w:r>
      <w:r>
        <w:rPr>
          <w:rFonts w:ascii="Courier New" w:eastAsia="Courier New" w:hAnsi="Courier New" w:cs="Courier New"/>
          <w:spacing w:val="2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position w:val="1"/>
          <w:sz w:val="22"/>
          <w:szCs w:val="22"/>
        </w:rPr>
        <w:t>entitled:</w:t>
      </w:r>
      <w:r>
        <w:rPr>
          <w:rFonts w:ascii="Courier New" w:eastAsia="Courier New" w:hAnsi="Courier New" w:cs="Courier New"/>
          <w:spacing w:val="2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position w:val="1"/>
          <w:sz w:val="22"/>
          <w:szCs w:val="22"/>
          <w:u w:val="single" w:color="000000"/>
        </w:rPr>
        <w:t xml:space="preserve"> </w:t>
      </w:r>
      <w:r w:rsidRPr="00B11CC2">
        <w:rPr>
          <w:rFonts w:ascii="Courier New" w:eastAsia="Courier New" w:hAnsi="Courier New" w:cs="Courier New"/>
          <w:w w:val="101"/>
          <w:position w:val="1"/>
          <w:sz w:val="22"/>
          <w:szCs w:val="22"/>
          <w:u w:val="single" w:color="000000"/>
        </w:rPr>
        <w:t>A low-level treatment of generalised quantifiers in categorical compositional distributional semantics</w:t>
      </w:r>
      <w:r>
        <w:rPr>
          <w:rFonts w:ascii="Courier New" w:eastAsia="Courier New" w:hAnsi="Courier New" w:cs="Courier New"/>
          <w:position w:val="1"/>
          <w:sz w:val="22"/>
          <w:szCs w:val="22"/>
          <w:u w:val="single" w:color="000000"/>
        </w:rPr>
        <w:tab/>
      </w:r>
    </w:p>
    <w:p w14:paraId="6D9E4F47" w14:textId="77777777" w:rsidR="00894341" w:rsidRDefault="00894341">
      <w:pPr>
        <w:spacing w:before="8" w:line="180" w:lineRule="exact"/>
        <w:rPr>
          <w:sz w:val="18"/>
          <w:szCs w:val="18"/>
        </w:rPr>
      </w:pPr>
    </w:p>
    <w:p w14:paraId="6D545006" w14:textId="77777777" w:rsidR="00894341" w:rsidRDefault="00894341">
      <w:pPr>
        <w:spacing w:line="200" w:lineRule="exact"/>
      </w:pPr>
    </w:p>
    <w:p w14:paraId="568EF27C" w14:textId="77777777" w:rsidR="00894341" w:rsidRDefault="00B11CC2">
      <w:pPr>
        <w:tabs>
          <w:tab w:val="left" w:pos="9780"/>
        </w:tabs>
        <w:spacing w:before="41" w:line="240" w:lineRule="exact"/>
        <w:ind w:left="11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1"/>
          <w:position w:val="1"/>
          <w:sz w:val="22"/>
          <w:szCs w:val="22"/>
        </w:rPr>
        <w:t>Authors:</w:t>
      </w:r>
      <w:r>
        <w:rPr>
          <w:rFonts w:ascii="Courier New" w:eastAsia="Courier New" w:hAnsi="Courier New" w:cs="Courier New"/>
          <w:spacing w:val="2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position w:val="1"/>
          <w:sz w:val="22"/>
          <w:szCs w:val="22"/>
          <w:u w:val="single" w:color="000000"/>
        </w:rPr>
        <w:t xml:space="preserve"> Ondra Rypacek and Mehrnoosh Sadrzadeh</w:t>
      </w:r>
      <w:r>
        <w:rPr>
          <w:rFonts w:ascii="Courier New" w:eastAsia="Courier New" w:hAnsi="Courier New" w:cs="Courier New"/>
          <w:position w:val="1"/>
          <w:sz w:val="22"/>
          <w:szCs w:val="22"/>
          <w:u w:val="single" w:color="000000"/>
        </w:rPr>
        <w:tab/>
      </w:r>
    </w:p>
    <w:p w14:paraId="44F96613" w14:textId="77777777" w:rsidR="00894341" w:rsidRDefault="00894341">
      <w:pPr>
        <w:spacing w:before="8" w:line="180" w:lineRule="exact"/>
        <w:rPr>
          <w:sz w:val="18"/>
          <w:szCs w:val="18"/>
        </w:rPr>
      </w:pPr>
    </w:p>
    <w:p w14:paraId="2ECDB760" w14:textId="77777777" w:rsidR="00894341" w:rsidRDefault="00894341">
      <w:pPr>
        <w:spacing w:line="200" w:lineRule="exact"/>
      </w:pPr>
    </w:p>
    <w:p w14:paraId="2500BADD" w14:textId="77777777" w:rsidR="00894341" w:rsidRDefault="00B11CC2">
      <w:pPr>
        <w:spacing w:before="45" w:line="220" w:lineRule="exact"/>
        <w:ind w:left="114" w:right="14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Prepared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for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Workshops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NLCS’14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−</w:t>
      </w:r>
      <w:r>
        <w:rPr>
          <w:rFonts w:ascii="Courier New" w:eastAsia="Courier New" w:hAnsi="Courier New" w:cs="Courier New"/>
          <w:spacing w:val="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Second</w:t>
      </w:r>
      <w:r>
        <w:rPr>
          <w:rFonts w:ascii="Courier New" w:eastAsia="Courier New" w:hAnsi="Courier New" w:cs="Courier New"/>
          <w:spacing w:val="1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Workshop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on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 xml:space="preserve">Natural </w:t>
      </w:r>
      <w:r>
        <w:rPr>
          <w:rFonts w:ascii="Courier New" w:eastAsia="Courier New" w:hAnsi="Courier New" w:cs="Courier New"/>
          <w:sz w:val="22"/>
          <w:szCs w:val="22"/>
        </w:rPr>
        <w:t>Language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and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Computer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Science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and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NLSR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2014,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International</w:t>
      </w:r>
      <w:r>
        <w:rPr>
          <w:rFonts w:ascii="Courier New" w:eastAsia="Courier New" w:hAnsi="Courier New" w:cs="Courier New"/>
          <w:spacing w:val="1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Workshop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 xml:space="preserve">on </w:t>
      </w:r>
      <w:r>
        <w:rPr>
          <w:rFonts w:ascii="Courier New" w:eastAsia="Courier New" w:hAnsi="Courier New" w:cs="Courier New"/>
          <w:sz w:val="22"/>
          <w:szCs w:val="22"/>
        </w:rPr>
        <w:t>Natural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Language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Services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for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Reasoners,</w:t>
      </w:r>
      <w:r>
        <w:rPr>
          <w:rFonts w:ascii="Courier New" w:eastAsia="Courier New" w:hAnsi="Courier New" w:cs="Courier New"/>
          <w:spacing w:val="1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FLoC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Workshops,</w:t>
      </w:r>
      <w:r>
        <w:rPr>
          <w:rFonts w:ascii="Courier New" w:eastAsia="Courier New" w:hAnsi="Courier New" w:cs="Courier New"/>
          <w:spacing w:val="1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affliated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 xml:space="preserve">to </w:t>
      </w:r>
      <w:r>
        <w:rPr>
          <w:rFonts w:ascii="Courier New" w:eastAsia="Courier New" w:hAnsi="Courier New" w:cs="Courier New"/>
          <w:sz w:val="22"/>
          <w:szCs w:val="22"/>
        </w:rPr>
        <w:t>RTA−TLCA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joint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conference,</w:t>
      </w:r>
      <w:r>
        <w:rPr>
          <w:rFonts w:ascii="Courier New" w:eastAsia="Courier New" w:hAnsi="Courier New" w:cs="Courier New"/>
          <w:spacing w:val="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July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17−18,</w:t>
      </w:r>
      <w:r>
        <w:rPr>
          <w:rFonts w:ascii="Courier New" w:eastAsia="Courier New" w:hAnsi="Courier New" w:cs="Courier New"/>
          <w:spacing w:val="1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2014,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Vienna,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 xml:space="preserve">Austria. </w:t>
      </w:r>
      <w:r>
        <w:rPr>
          <w:rFonts w:ascii="Courier New" w:eastAsia="Courier New" w:hAnsi="Courier New" w:cs="Courier New"/>
          <w:spacing w:val="1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(to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 xml:space="preserve">be </w:t>
      </w:r>
      <w:r>
        <w:rPr>
          <w:rFonts w:ascii="Courier New" w:eastAsia="Courier New" w:hAnsi="Courier New" w:cs="Courier New"/>
          <w:sz w:val="22"/>
          <w:szCs w:val="22"/>
        </w:rPr>
        <w:t>published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as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CISUC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>TR2014/02).</w:t>
      </w:r>
    </w:p>
    <w:p w14:paraId="280D73B9" w14:textId="77777777" w:rsidR="00894341" w:rsidRDefault="00894341">
      <w:pPr>
        <w:spacing w:before="4" w:line="220" w:lineRule="exact"/>
        <w:rPr>
          <w:sz w:val="22"/>
          <w:szCs w:val="22"/>
        </w:rPr>
      </w:pPr>
    </w:p>
    <w:p w14:paraId="271D45F8" w14:textId="77777777" w:rsidR="00894341" w:rsidRDefault="00B11CC2">
      <w:pPr>
        <w:spacing w:line="220" w:lineRule="exact"/>
        <w:ind w:left="114" w:right="21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</w:t>
      </w:r>
      <w:r>
        <w:rPr>
          <w:rFonts w:ascii="Courier New" w:eastAsia="Courier New" w:hAnsi="Courier New" w:cs="Courier New"/>
          <w:spacing w:val="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hereby</w:t>
      </w:r>
      <w:r>
        <w:rPr>
          <w:rFonts w:ascii="Courier New" w:eastAsia="Courier New" w:hAnsi="Courier New" w:cs="Courier New"/>
          <w:spacing w:val="1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grant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non−exclusive</w:t>
      </w:r>
      <w:r>
        <w:rPr>
          <w:rFonts w:ascii="Courier New" w:eastAsia="Courier New" w:hAnsi="Courier New" w:cs="Courier New"/>
          <w:spacing w:val="1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and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non−time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limited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publication</w:t>
      </w:r>
      <w:r>
        <w:rPr>
          <w:rFonts w:ascii="Courier New" w:eastAsia="Courier New" w:hAnsi="Courier New" w:cs="Courier New"/>
          <w:spacing w:val="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permissions</w:t>
      </w:r>
      <w:r>
        <w:rPr>
          <w:rFonts w:ascii="Courier New" w:eastAsia="Courier New" w:hAnsi="Courier New" w:cs="Courier New"/>
          <w:spacing w:val="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 xml:space="preserve">over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above−named</w:t>
      </w:r>
      <w:r>
        <w:rPr>
          <w:rFonts w:ascii="Courier New" w:eastAsia="Courier New" w:hAnsi="Courier New" w:cs="Courier New"/>
          <w:spacing w:val="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material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(the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Material)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to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following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personals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 xml:space="preserve">(hereinafter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>editors/publishers):</w:t>
      </w:r>
    </w:p>
    <w:p w14:paraId="2911F2B1" w14:textId="77777777" w:rsidR="00894341" w:rsidRDefault="00894341">
      <w:pPr>
        <w:spacing w:before="4" w:line="220" w:lineRule="exact"/>
        <w:rPr>
          <w:sz w:val="22"/>
          <w:szCs w:val="22"/>
        </w:rPr>
      </w:pPr>
    </w:p>
    <w:p w14:paraId="30984199" w14:textId="77777777" w:rsidR="00894341" w:rsidRDefault="00B11CC2">
      <w:pPr>
        <w:spacing w:line="220" w:lineRule="exact"/>
        <w:ind w:left="114" w:right="8678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Larry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 xml:space="preserve">Moss </w:t>
      </w:r>
      <w:r>
        <w:rPr>
          <w:rFonts w:ascii="Courier New" w:eastAsia="Courier New" w:hAnsi="Courier New" w:cs="Courier New"/>
          <w:sz w:val="22"/>
          <w:szCs w:val="22"/>
        </w:rPr>
        <w:t>Valeria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de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 xml:space="preserve">Paiva </w:t>
      </w:r>
      <w:r>
        <w:rPr>
          <w:rFonts w:ascii="Courier New" w:eastAsia="Courier New" w:hAnsi="Courier New" w:cs="Courier New"/>
          <w:sz w:val="22"/>
          <w:szCs w:val="22"/>
        </w:rPr>
        <w:t>Pedro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 xml:space="preserve">Quaresma </w:t>
      </w:r>
      <w:r>
        <w:rPr>
          <w:rFonts w:ascii="Courier New" w:eastAsia="Courier New" w:hAnsi="Courier New" w:cs="Courier New"/>
          <w:sz w:val="22"/>
          <w:szCs w:val="22"/>
        </w:rPr>
        <w:t>Jordi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>Saludes</w:t>
      </w:r>
    </w:p>
    <w:p w14:paraId="5C19677E" w14:textId="77777777" w:rsidR="00894341" w:rsidRDefault="00894341">
      <w:pPr>
        <w:spacing w:before="4" w:line="220" w:lineRule="exact"/>
        <w:rPr>
          <w:sz w:val="22"/>
          <w:szCs w:val="22"/>
        </w:rPr>
      </w:pPr>
    </w:p>
    <w:p w14:paraId="55A42F9A" w14:textId="77777777" w:rsidR="00894341" w:rsidRDefault="00B11CC2">
      <w:pPr>
        <w:spacing w:line="220" w:lineRule="exact"/>
        <w:ind w:left="114" w:right="48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In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order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to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include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in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any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and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all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forms,</w:t>
      </w:r>
      <w:r>
        <w:rPr>
          <w:rFonts w:ascii="Courier New" w:eastAsia="Courier New" w:hAnsi="Courier New" w:cs="Courier New"/>
          <w:spacing w:val="1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compile,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publish,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print,</w:t>
      </w:r>
      <w:r>
        <w:rPr>
          <w:rFonts w:ascii="Courier New" w:eastAsia="Courier New" w:hAnsi="Courier New" w:cs="Courier New"/>
          <w:spacing w:val="1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 xml:space="preserve">distribute </w:t>
      </w:r>
      <w:r>
        <w:rPr>
          <w:rFonts w:ascii="Courier New" w:eastAsia="Courier New" w:hAnsi="Courier New" w:cs="Courier New"/>
          <w:sz w:val="22"/>
          <w:szCs w:val="22"/>
        </w:rPr>
        <w:t>and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spread</w:t>
      </w:r>
      <w:r>
        <w:rPr>
          <w:rFonts w:ascii="Courier New" w:eastAsia="Courier New" w:hAnsi="Courier New" w:cs="Courier New"/>
          <w:spacing w:val="1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such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</w:t>
      </w:r>
      <w:r>
        <w:rPr>
          <w:rFonts w:ascii="Courier New" w:eastAsia="Courier New" w:hAnsi="Courier New" w:cs="Courier New"/>
          <w:spacing w:val="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work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with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unique</w:t>
      </w:r>
      <w:r>
        <w:rPr>
          <w:rFonts w:ascii="Courier New" w:eastAsia="Courier New" w:hAnsi="Courier New" w:cs="Courier New"/>
          <w:spacing w:val="1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aim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of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making</w:t>
      </w:r>
      <w:r>
        <w:rPr>
          <w:rFonts w:ascii="Courier New" w:eastAsia="Courier New" w:hAnsi="Courier New" w:cs="Courier New"/>
          <w:spacing w:val="1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it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as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accessible</w:t>
      </w:r>
      <w:r>
        <w:rPr>
          <w:rFonts w:ascii="Courier New" w:eastAsia="Courier New" w:hAnsi="Courier New" w:cs="Courier New"/>
          <w:spacing w:val="1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 xml:space="preserve">as </w:t>
      </w:r>
      <w:r>
        <w:rPr>
          <w:rFonts w:ascii="Courier New" w:eastAsia="Courier New" w:hAnsi="Courier New" w:cs="Courier New"/>
          <w:sz w:val="22"/>
          <w:szCs w:val="22"/>
        </w:rPr>
        <w:t>possible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for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>everybody.</w:t>
      </w:r>
    </w:p>
    <w:p w14:paraId="16C31731" w14:textId="77777777" w:rsidR="00894341" w:rsidRDefault="00894341">
      <w:pPr>
        <w:spacing w:line="220" w:lineRule="exact"/>
        <w:rPr>
          <w:sz w:val="22"/>
          <w:szCs w:val="22"/>
        </w:rPr>
      </w:pPr>
    </w:p>
    <w:p w14:paraId="555D6A06" w14:textId="77777777" w:rsidR="00894341" w:rsidRDefault="00B11CC2">
      <w:pPr>
        <w:ind w:left="11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However,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authors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preserve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all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their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copyrights</w:t>
      </w:r>
      <w:r>
        <w:rPr>
          <w:rFonts w:ascii="Courier New" w:eastAsia="Courier New" w:hAnsi="Courier New" w:cs="Courier New"/>
          <w:spacing w:val="1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and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publication</w:t>
      </w:r>
      <w:r>
        <w:rPr>
          <w:rFonts w:ascii="Courier New" w:eastAsia="Courier New" w:hAnsi="Courier New" w:cs="Courier New"/>
          <w:spacing w:val="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>rights.</w:t>
      </w:r>
    </w:p>
    <w:p w14:paraId="7BB93CFF" w14:textId="77777777" w:rsidR="00894341" w:rsidRDefault="00894341">
      <w:pPr>
        <w:spacing w:before="3" w:line="200" w:lineRule="exact"/>
      </w:pPr>
    </w:p>
    <w:p w14:paraId="0C65F428" w14:textId="77777777" w:rsidR="00894341" w:rsidRDefault="00B11CC2">
      <w:pPr>
        <w:spacing w:line="220" w:lineRule="exact"/>
        <w:ind w:left="114" w:right="21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In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event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that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any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elements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used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in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Material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contain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work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of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 xml:space="preserve">third− </w:t>
      </w:r>
      <w:r>
        <w:rPr>
          <w:rFonts w:ascii="Courier New" w:eastAsia="Courier New" w:hAnsi="Courier New" w:cs="Courier New"/>
          <w:sz w:val="22"/>
          <w:szCs w:val="22"/>
        </w:rPr>
        <w:t>party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individuals,</w:t>
      </w:r>
      <w:r>
        <w:rPr>
          <w:rFonts w:ascii="Courier New" w:eastAsia="Courier New" w:hAnsi="Courier New" w:cs="Courier New"/>
          <w:spacing w:val="1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</w:t>
      </w:r>
      <w:r>
        <w:rPr>
          <w:rFonts w:ascii="Courier New" w:eastAsia="Courier New" w:hAnsi="Courier New" w:cs="Courier New"/>
          <w:spacing w:val="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have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secured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any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necessary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permissions</w:t>
      </w:r>
      <w:r>
        <w:rPr>
          <w:rFonts w:ascii="Courier New" w:eastAsia="Courier New" w:hAnsi="Courier New" w:cs="Courier New"/>
          <w:spacing w:val="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and/or</w:t>
      </w:r>
      <w:r>
        <w:rPr>
          <w:rFonts w:ascii="Courier New" w:eastAsia="Courier New" w:hAnsi="Courier New" w:cs="Courier New"/>
          <w:spacing w:val="1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licences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 xml:space="preserve">and </w:t>
      </w:r>
      <w:r>
        <w:rPr>
          <w:rFonts w:ascii="Courier New" w:eastAsia="Courier New" w:hAnsi="Courier New" w:cs="Courier New"/>
          <w:sz w:val="22"/>
          <w:szCs w:val="22"/>
        </w:rPr>
        <w:t>will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provide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it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in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writing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to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editor/publishers.</w:t>
      </w:r>
      <w:r>
        <w:rPr>
          <w:rFonts w:ascii="Courier New" w:eastAsia="Courier New" w:hAnsi="Courier New" w:cs="Courier New"/>
          <w:spacing w:val="2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If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copyright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 xml:space="preserve">holder </w:t>
      </w:r>
      <w:r>
        <w:rPr>
          <w:rFonts w:ascii="Courier New" w:eastAsia="Courier New" w:hAnsi="Courier New" w:cs="Courier New"/>
          <w:sz w:val="22"/>
          <w:szCs w:val="22"/>
        </w:rPr>
        <w:t>requires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</w:t>
      </w:r>
      <w:r>
        <w:rPr>
          <w:rFonts w:ascii="Courier New" w:eastAsia="Courier New" w:hAnsi="Courier New" w:cs="Courier New"/>
          <w:spacing w:val="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citation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to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</w:t>
      </w:r>
      <w:r>
        <w:rPr>
          <w:rFonts w:ascii="Courier New" w:eastAsia="Courier New" w:hAnsi="Courier New" w:cs="Courier New"/>
          <w:spacing w:val="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copyrighted</w:t>
      </w:r>
      <w:r>
        <w:rPr>
          <w:rFonts w:ascii="Courier New" w:eastAsia="Courier New" w:hAnsi="Courier New" w:cs="Courier New"/>
          <w:spacing w:val="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work,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</w:t>
      </w:r>
      <w:r>
        <w:rPr>
          <w:rFonts w:ascii="Courier New" w:eastAsia="Courier New" w:hAnsi="Courier New" w:cs="Courier New"/>
          <w:spacing w:val="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have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obtained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correct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 xml:space="preserve">wording </w:t>
      </w:r>
      <w:r>
        <w:rPr>
          <w:rFonts w:ascii="Courier New" w:eastAsia="Courier New" w:hAnsi="Courier New" w:cs="Courier New"/>
          <w:sz w:val="22"/>
          <w:szCs w:val="22"/>
        </w:rPr>
        <w:t>and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have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included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it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in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designated</w:t>
      </w:r>
      <w:r>
        <w:rPr>
          <w:rFonts w:ascii="Courier New" w:eastAsia="Courier New" w:hAnsi="Courier New" w:cs="Courier New"/>
          <w:spacing w:val="1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space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in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>text.</w:t>
      </w:r>
    </w:p>
    <w:p w14:paraId="3E545D33" w14:textId="77777777" w:rsidR="00894341" w:rsidRDefault="00894341">
      <w:pPr>
        <w:spacing w:before="4" w:line="220" w:lineRule="exact"/>
        <w:rPr>
          <w:sz w:val="22"/>
          <w:szCs w:val="22"/>
        </w:rPr>
      </w:pPr>
    </w:p>
    <w:p w14:paraId="45884FFC" w14:textId="77777777" w:rsidR="00894341" w:rsidRDefault="00B11CC2">
      <w:pPr>
        <w:spacing w:line="220" w:lineRule="exact"/>
        <w:ind w:left="114" w:right="211"/>
        <w:rPr>
          <w:rFonts w:ascii="Courier New" w:eastAsia="Courier New" w:hAnsi="Courier New" w:cs="Courier New"/>
          <w:sz w:val="22"/>
          <w:szCs w:val="22"/>
        </w:rPr>
      </w:pPr>
      <w:r>
        <w:pict w14:anchorId="2D52B81E">
          <v:group id="_x0000_s1026" style="position:absolute;left:0;text-align:left;margin-left:23.65pt;margin-top:25.8pt;width:547.7pt;height:792.5pt;z-index:-251655168;mso-position-horizontal-relative:page;mso-position-vertical-relative:page" coordorigin="473,516" coordsize="10954,15851">
            <v:group id="_x0000_s1027" style="position:absolute;left:480;top:523;width:10940;height:15837" coordorigin="480,523" coordsize="10940,15837">
              <v:shape id="_x0000_s1032" style="position:absolute;left:480;top:523;width:10940;height:15837" coordorigin="480,523" coordsize="10940,15837" path="m480,16360l11420,16360,11420,523,480,523,480,16360xe" filled="f" strokeweight=".7pt">
                <v:path arrowok="t"/>
              </v:shape>
              <v:group id="_x0000_s1028" style="position:absolute;left:574;top:1476;width:9677;height:0" coordorigin="574,1476" coordsize="9677,0">
                <v:polyline id="_x0000_s1031" style="position:absolute" points="1148,2952,10825,2952" coordorigin="574,1476" coordsize="9677,0" filled="f" strokeweight="5831emu">
                  <v:path arrowok="t"/>
                </v:polyline>
                <v:group id="_x0000_s1029" style="position:absolute;left:574;top:2148;width:9677;height:0" coordorigin="574,2148" coordsize="9677,0">
                  <v:polyline id="_x0000_s1030" style="position:absolute" points="1148,4296,10825,4296" coordorigin="574,2148" coordsize="9677,0" filled="f" strokeweight="5831emu">
                    <v:path arrowok="t"/>
                  </v:polyline>
                </v:group>
              </v:group>
            </v:group>
            <w10:wrap anchorx="page" anchory="page"/>
          </v:group>
        </w:pict>
      </w:r>
      <w:r>
        <w:rPr>
          <w:rFonts w:ascii="Courier New" w:eastAsia="Courier New" w:hAnsi="Courier New" w:cs="Courier New"/>
          <w:sz w:val="22"/>
          <w:szCs w:val="22"/>
        </w:rPr>
        <w:t>I</w:t>
      </w:r>
      <w:r>
        <w:rPr>
          <w:rFonts w:ascii="Courier New" w:eastAsia="Courier New" w:hAnsi="Courier New" w:cs="Courier New"/>
          <w:spacing w:val="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hereby</w:t>
      </w:r>
      <w:r>
        <w:rPr>
          <w:rFonts w:ascii="Courier New" w:eastAsia="Courier New" w:hAnsi="Courier New" w:cs="Courier New"/>
          <w:spacing w:val="1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release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and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discharge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editors/publishers</w:t>
      </w:r>
      <w:r>
        <w:rPr>
          <w:rFonts w:ascii="Courier New" w:eastAsia="Courier New" w:hAnsi="Courier New" w:cs="Courier New"/>
          <w:spacing w:val="2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and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other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 xml:space="preserve">publication </w:t>
      </w:r>
      <w:r>
        <w:rPr>
          <w:rFonts w:ascii="Courier New" w:eastAsia="Courier New" w:hAnsi="Courier New" w:cs="Courier New"/>
          <w:sz w:val="22"/>
          <w:szCs w:val="22"/>
        </w:rPr>
        <w:t>sponsors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and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organizers</w:t>
      </w:r>
      <w:r>
        <w:rPr>
          <w:rFonts w:ascii="Courier New" w:eastAsia="Courier New" w:hAnsi="Courier New" w:cs="Courier New"/>
          <w:spacing w:val="1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from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any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all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liability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arising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out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of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my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inclusion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 xml:space="preserve">in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publication,</w:t>
      </w:r>
      <w:r>
        <w:rPr>
          <w:rFonts w:ascii="Courier New" w:eastAsia="Courier New" w:hAnsi="Courier New" w:cs="Courier New"/>
          <w:spacing w:val="1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or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in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connection</w:t>
      </w:r>
      <w:r>
        <w:rPr>
          <w:rFonts w:ascii="Courier New" w:eastAsia="Courier New" w:hAnsi="Courier New" w:cs="Courier New"/>
          <w:spacing w:val="1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with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performance</w:t>
      </w:r>
      <w:r>
        <w:rPr>
          <w:rFonts w:ascii="Courier New" w:eastAsia="Courier New" w:hAnsi="Courier New" w:cs="Courier New"/>
          <w:spacing w:val="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of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any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of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 xml:space="preserve">activities </w:t>
      </w:r>
      <w:r>
        <w:rPr>
          <w:rFonts w:ascii="Courier New" w:eastAsia="Courier New" w:hAnsi="Courier New" w:cs="Courier New"/>
          <w:sz w:val="22"/>
          <w:szCs w:val="22"/>
        </w:rPr>
        <w:t>described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in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this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document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as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permitted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herein.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This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includes,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but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is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 xml:space="preserve">not </w:t>
      </w:r>
      <w:r>
        <w:rPr>
          <w:rFonts w:ascii="Courier New" w:eastAsia="Courier New" w:hAnsi="Courier New" w:cs="Courier New"/>
          <w:sz w:val="22"/>
          <w:szCs w:val="22"/>
        </w:rPr>
        <w:t>limited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to,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my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right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of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privacy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or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publicity,</w:t>
      </w:r>
      <w:r>
        <w:rPr>
          <w:rFonts w:ascii="Courier New" w:eastAsia="Courier New" w:hAnsi="Courier New" w:cs="Courier New"/>
          <w:spacing w:val="1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copyright,</w:t>
      </w:r>
      <w:r>
        <w:rPr>
          <w:rFonts w:ascii="Courier New" w:eastAsia="Courier New" w:hAnsi="Courier New" w:cs="Courier New"/>
          <w:spacing w:val="1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patent</w:t>
      </w:r>
      <w:r>
        <w:rPr>
          <w:rFonts w:ascii="Courier New" w:eastAsia="Courier New" w:hAnsi="Courier New" w:cs="Courier New"/>
          <w:spacing w:val="1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rights,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 xml:space="preserve">trade </w:t>
      </w:r>
      <w:r>
        <w:rPr>
          <w:rFonts w:ascii="Courier New" w:eastAsia="Courier New" w:hAnsi="Courier New" w:cs="Courier New"/>
          <w:sz w:val="22"/>
          <w:szCs w:val="22"/>
        </w:rPr>
        <w:t>secret</w:t>
      </w:r>
      <w:r>
        <w:rPr>
          <w:rFonts w:ascii="Courier New" w:eastAsia="Courier New" w:hAnsi="Courier New" w:cs="Courier New"/>
          <w:spacing w:val="1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rights,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moral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rights</w:t>
      </w:r>
      <w:r>
        <w:rPr>
          <w:rFonts w:ascii="Courier New" w:eastAsia="Courier New" w:hAnsi="Courier New" w:cs="Courier New"/>
          <w:spacing w:val="1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or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trademark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>rights.</w:t>
      </w:r>
    </w:p>
    <w:p w14:paraId="197143F3" w14:textId="77777777" w:rsidR="00894341" w:rsidRDefault="00894341">
      <w:pPr>
        <w:spacing w:line="220" w:lineRule="exact"/>
        <w:rPr>
          <w:sz w:val="22"/>
          <w:szCs w:val="22"/>
        </w:rPr>
      </w:pPr>
    </w:p>
    <w:p w14:paraId="29488D1B" w14:textId="77777777" w:rsidR="00894341" w:rsidRDefault="00B11CC2">
      <w:pPr>
        <w:ind w:left="11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</w:t>
      </w:r>
      <w:r>
        <w:rPr>
          <w:rFonts w:ascii="Courier New" w:eastAsia="Courier New" w:hAnsi="Courier New" w:cs="Courier New"/>
          <w:spacing w:val="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have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used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third−party</w:t>
      </w:r>
      <w:r>
        <w:rPr>
          <w:rFonts w:ascii="Courier New" w:eastAsia="Courier New" w:hAnsi="Courier New" w:cs="Courier New"/>
          <w:spacing w:val="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 xml:space="preserve">material: </w:t>
      </w:r>
      <w:r>
        <w:rPr>
          <w:rFonts w:ascii="Courier New" w:eastAsia="Courier New" w:hAnsi="Courier New" w:cs="Courier New"/>
          <w:spacing w:val="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(</w:t>
      </w:r>
      <w:r>
        <w:rPr>
          <w:rFonts w:ascii="Courier New" w:eastAsia="Courier New" w:hAnsi="Courier New" w:cs="Courier New"/>
          <w:spacing w:val="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)</w:t>
      </w:r>
      <w:r>
        <w:rPr>
          <w:rFonts w:ascii="Courier New" w:eastAsia="Courier New" w:hAnsi="Courier New" w:cs="Courier New"/>
          <w:spacing w:val="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 xml:space="preserve">Yes 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(x</w:t>
      </w:r>
      <w:r>
        <w:rPr>
          <w:rFonts w:ascii="Courier New" w:eastAsia="Courier New" w:hAnsi="Courier New" w:cs="Courier New"/>
          <w:sz w:val="22"/>
          <w:szCs w:val="22"/>
        </w:rPr>
        <w:t>)</w:t>
      </w:r>
      <w:r>
        <w:rPr>
          <w:rFonts w:ascii="Courier New" w:eastAsia="Courier New" w:hAnsi="Courier New" w:cs="Courier New"/>
          <w:spacing w:val="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>No</w:t>
      </w:r>
    </w:p>
    <w:p w14:paraId="5F5A17C1" w14:textId="77777777" w:rsidR="00894341" w:rsidRDefault="00894341">
      <w:pPr>
        <w:spacing w:before="9" w:line="180" w:lineRule="exact"/>
        <w:rPr>
          <w:sz w:val="19"/>
          <w:szCs w:val="19"/>
        </w:rPr>
      </w:pPr>
    </w:p>
    <w:p w14:paraId="1E4E23E0" w14:textId="77777777" w:rsidR="00894341" w:rsidRDefault="00B11CC2">
      <w:pPr>
        <w:spacing w:line="240" w:lineRule="exact"/>
        <w:ind w:left="11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If</w:t>
      </w:r>
      <w:r>
        <w:rPr>
          <w:rFonts w:ascii="Courier New" w:eastAsia="Courier New" w:hAnsi="Courier New" w:cs="Courier New"/>
          <w:spacing w:val="5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6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previous</w:t>
      </w:r>
      <w:r>
        <w:rPr>
          <w:rFonts w:ascii="Courier New" w:eastAsia="Courier New" w:hAnsi="Courier New" w:cs="Courier New"/>
          <w:spacing w:val="13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answer</w:t>
      </w:r>
      <w:r>
        <w:rPr>
          <w:rFonts w:ascii="Courier New" w:eastAsia="Courier New" w:hAnsi="Courier New" w:cs="Courier New"/>
          <w:spacing w:val="10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is</w:t>
      </w:r>
      <w:r>
        <w:rPr>
          <w:rFonts w:ascii="Courier New" w:eastAsia="Courier New" w:hAnsi="Courier New" w:cs="Courier New"/>
          <w:spacing w:val="5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yes,</w:t>
      </w:r>
      <w:r>
        <w:rPr>
          <w:rFonts w:ascii="Courier New" w:eastAsia="Courier New" w:hAnsi="Courier New" w:cs="Courier New"/>
          <w:spacing w:val="7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I</w:t>
      </w:r>
      <w:r>
        <w:rPr>
          <w:rFonts w:ascii="Courier New" w:eastAsia="Courier New" w:hAnsi="Courier New" w:cs="Courier New"/>
          <w:spacing w:val="3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have</w:t>
      </w:r>
      <w:r>
        <w:rPr>
          <w:rFonts w:ascii="Courier New" w:eastAsia="Courier New" w:hAnsi="Courier New" w:cs="Courier New"/>
          <w:spacing w:val="7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6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necessary</w:t>
      </w:r>
      <w:r>
        <w:rPr>
          <w:rFonts w:ascii="Courier New" w:eastAsia="Courier New" w:hAnsi="Courier New" w:cs="Courier New"/>
          <w:spacing w:val="14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permission</w:t>
      </w:r>
      <w:r>
        <w:rPr>
          <w:rFonts w:ascii="Courier New" w:eastAsia="Courier New" w:hAnsi="Courier New" w:cs="Courier New"/>
          <w:spacing w:val="15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to</w:t>
      </w:r>
      <w:r>
        <w:rPr>
          <w:rFonts w:ascii="Courier New" w:eastAsia="Courier New" w:hAnsi="Courier New" w:cs="Courier New"/>
          <w:spacing w:val="5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use</w:t>
      </w:r>
      <w:r>
        <w:rPr>
          <w:rFonts w:ascii="Courier New" w:eastAsia="Courier New" w:hAnsi="Courier New" w:cs="Courier New"/>
          <w:spacing w:val="6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6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position w:val="1"/>
          <w:sz w:val="22"/>
          <w:szCs w:val="22"/>
        </w:rPr>
        <w:t>third−</w:t>
      </w:r>
    </w:p>
    <w:p w14:paraId="36C31D45" w14:textId="77777777" w:rsidR="00894341" w:rsidRDefault="00B11CC2">
      <w:pPr>
        <w:spacing w:line="220" w:lineRule="exact"/>
        <w:ind w:left="11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party</w:t>
      </w:r>
      <w:r>
        <w:rPr>
          <w:rFonts w:ascii="Courier New" w:eastAsia="Courier New" w:hAnsi="Courier New" w:cs="Courier New"/>
          <w:spacing w:val="9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material:</w:t>
      </w:r>
      <w:r>
        <w:rPr>
          <w:rFonts w:ascii="Courier New" w:eastAsia="Courier New" w:hAnsi="Courier New" w:cs="Courier New"/>
          <w:spacing w:val="1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(</w:t>
      </w:r>
      <w:r>
        <w:rPr>
          <w:rFonts w:ascii="Courier New" w:eastAsia="Courier New" w:hAnsi="Courier New" w:cs="Courier New"/>
          <w:spacing w:val="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)</w:t>
      </w:r>
      <w:r>
        <w:rPr>
          <w:rFonts w:ascii="Courier New" w:eastAsia="Courier New" w:hAnsi="Courier New" w:cs="Courier New"/>
          <w:spacing w:val="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Yes </w:t>
      </w:r>
      <w:r>
        <w:rPr>
          <w:rFonts w:ascii="Courier New" w:eastAsia="Courier New" w:hAnsi="Courier New" w:cs="Courier New"/>
          <w:spacing w:val="9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(</w:t>
      </w:r>
      <w:r>
        <w:rPr>
          <w:rFonts w:ascii="Courier New" w:eastAsia="Courier New" w:hAnsi="Courier New" w:cs="Courier New"/>
          <w:spacing w:val="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)</w:t>
      </w:r>
      <w:r>
        <w:rPr>
          <w:rFonts w:ascii="Courier New" w:eastAsia="Courier New" w:hAnsi="Courier New" w:cs="Courier New"/>
          <w:spacing w:val="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No </w:t>
      </w:r>
      <w:r>
        <w:rPr>
          <w:rFonts w:ascii="Courier New" w:eastAsia="Courier New" w:hAnsi="Courier New" w:cs="Courier New"/>
          <w:spacing w:val="8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(</w:t>
      </w:r>
      <w:r>
        <w:rPr>
          <w:rFonts w:ascii="Courier New" w:eastAsia="Courier New" w:hAnsi="Courier New" w:cs="Courier New"/>
          <w:spacing w:val="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)</w:t>
      </w:r>
      <w:r>
        <w:rPr>
          <w:rFonts w:ascii="Courier New" w:eastAsia="Courier New" w:hAnsi="Courier New" w:cs="Courier New"/>
          <w:spacing w:val="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Not</w:t>
      </w:r>
      <w:r>
        <w:rPr>
          <w:rFonts w:ascii="Courier New" w:eastAsia="Courier New" w:hAnsi="Courier New" w:cs="Courier New"/>
          <w:spacing w:val="6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position w:val="2"/>
          <w:sz w:val="22"/>
          <w:szCs w:val="22"/>
        </w:rPr>
        <w:t>applicable</w:t>
      </w:r>
    </w:p>
    <w:p w14:paraId="7646B22F" w14:textId="77777777" w:rsidR="00894341" w:rsidRDefault="00B11CC2">
      <w:pPr>
        <w:tabs>
          <w:tab w:val="left" w:pos="9240"/>
        </w:tabs>
        <w:spacing w:before="8" w:line="440" w:lineRule="atLeast"/>
        <w:ind w:left="114" w:right="16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Print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>Name:</w:t>
      </w:r>
      <w:r>
        <w:rPr>
          <w:rFonts w:ascii="Courier New" w:eastAsia="Courier New" w:hAnsi="Courier New" w:cs="Courier New"/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  <w:u w:val="single" w:color="000000"/>
        </w:rPr>
        <w:t xml:space="preserve"> Mehrnoosh Sadrzadeh</w:t>
      </w:r>
      <w:r>
        <w:rPr>
          <w:rFonts w:ascii="Courier New" w:eastAsia="Courier New" w:hAnsi="Courier New" w:cs="Courier New"/>
          <w:sz w:val="22"/>
          <w:szCs w:val="22"/>
          <w:u w:val="single" w:color="000000"/>
        </w:rPr>
        <w:tab/>
      </w:r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>Date:</w:t>
      </w:r>
      <w:r>
        <w:rPr>
          <w:rFonts w:ascii="Courier New" w:eastAsia="Courier New" w:hAnsi="Courier New" w:cs="Courier New"/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  <w:u w:val="single" w:color="000000"/>
        </w:rPr>
        <w:t xml:space="preserve"> August 5</w:t>
      </w:r>
      <w:r w:rsidRPr="00B11CC2">
        <w:rPr>
          <w:rFonts w:ascii="Courier New" w:eastAsia="Courier New" w:hAnsi="Courier New" w:cs="Courier New"/>
          <w:w w:val="101"/>
          <w:sz w:val="22"/>
          <w:szCs w:val="22"/>
          <w:u w:val="single" w:color="000000"/>
          <w:vertAlign w:val="superscript"/>
        </w:rPr>
        <w:t>th</w:t>
      </w:r>
      <w:r>
        <w:rPr>
          <w:rFonts w:ascii="Courier New" w:eastAsia="Courier New" w:hAnsi="Courier New" w:cs="Courier New"/>
          <w:w w:val="101"/>
          <w:sz w:val="22"/>
          <w:szCs w:val="22"/>
          <w:u w:val="single" w:color="000000"/>
        </w:rPr>
        <w:t>/2014</w:t>
      </w:r>
      <w:bookmarkStart w:id="0" w:name="_GoBack"/>
      <w:bookmarkEnd w:id="0"/>
      <w:r>
        <w:rPr>
          <w:rFonts w:ascii="Courier New" w:eastAsia="Courier New" w:hAnsi="Courier New" w:cs="Courier New"/>
          <w:sz w:val="22"/>
          <w:szCs w:val="22"/>
          <w:u w:val="single" w:color="000000"/>
        </w:rPr>
        <w:tab/>
      </w:r>
    </w:p>
    <w:p w14:paraId="112EB847" w14:textId="77777777" w:rsidR="00894341" w:rsidRDefault="00894341">
      <w:pPr>
        <w:spacing w:before="7" w:line="140" w:lineRule="exact"/>
        <w:rPr>
          <w:sz w:val="15"/>
          <w:szCs w:val="15"/>
        </w:rPr>
      </w:pPr>
    </w:p>
    <w:p w14:paraId="4860315E" w14:textId="77777777" w:rsidR="00894341" w:rsidRDefault="00B11CC2">
      <w:pPr>
        <w:spacing w:before="45" w:line="220" w:lineRule="exact"/>
        <w:ind w:left="114" w:right="14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Please</w:t>
      </w:r>
      <w:r>
        <w:rPr>
          <w:rFonts w:ascii="Courier New" w:eastAsia="Courier New" w:hAnsi="Courier New" w:cs="Courier New"/>
          <w:spacing w:val="1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send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this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form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(signed)</w:t>
      </w:r>
      <w:r>
        <w:rPr>
          <w:rFonts w:ascii="Courier New" w:eastAsia="Courier New" w:hAnsi="Courier New" w:cs="Courier New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to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Proceedings</w:t>
      </w:r>
      <w:r>
        <w:rPr>
          <w:rFonts w:ascii="Courier New" w:eastAsia="Courier New" w:hAnsi="Courier New" w:cs="Courier New"/>
          <w:spacing w:val="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editors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Larry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1"/>
          <w:sz w:val="22"/>
          <w:szCs w:val="22"/>
        </w:rPr>
        <w:t>Moss</w:t>
      </w:r>
      <w:hyperlink>
        <w:r>
          <w:rPr>
            <w:rFonts w:ascii="Courier New" w:eastAsia="Courier New" w:hAnsi="Courier New" w:cs="Courier New"/>
            <w:w w:val="101"/>
            <w:sz w:val="22"/>
            <w:szCs w:val="22"/>
          </w:rPr>
          <w:t xml:space="preserve"> </w:t>
        </w:r>
        <w:r>
          <w:rPr>
            <w:rFonts w:ascii="Courier New" w:eastAsia="Courier New" w:hAnsi="Courier New" w:cs="Courier New"/>
            <w:sz w:val="22"/>
            <w:szCs w:val="22"/>
          </w:rPr>
          <w:t>(larry.moss@gmail.com)</w:t>
        </w:r>
        <w:r>
          <w:rPr>
            <w:rFonts w:ascii="Courier New" w:eastAsia="Courier New" w:hAnsi="Courier New" w:cs="Courier New"/>
            <w:spacing w:val="31"/>
            <w:sz w:val="22"/>
            <w:szCs w:val="22"/>
          </w:rPr>
          <w:t xml:space="preserve"> </w:t>
        </w:r>
        <w:r>
          <w:rPr>
            <w:rFonts w:ascii="Courier New" w:eastAsia="Courier New" w:hAnsi="Courier New" w:cs="Courier New"/>
            <w:sz w:val="22"/>
            <w:szCs w:val="22"/>
          </w:rPr>
          <w:t>or</w:t>
        </w:r>
        <w:r>
          <w:rPr>
            <w:rFonts w:ascii="Courier New" w:eastAsia="Courier New" w:hAnsi="Courier New" w:cs="Courier New"/>
            <w:spacing w:val="5"/>
            <w:sz w:val="22"/>
            <w:szCs w:val="22"/>
          </w:rPr>
          <w:t xml:space="preserve"> </w:t>
        </w:r>
        <w:r>
          <w:rPr>
            <w:rFonts w:ascii="Courier New" w:eastAsia="Courier New" w:hAnsi="Courier New" w:cs="Courier New"/>
            <w:sz w:val="22"/>
            <w:szCs w:val="22"/>
          </w:rPr>
          <w:t>Valeria</w:t>
        </w:r>
        <w:r>
          <w:rPr>
            <w:rFonts w:ascii="Courier New" w:eastAsia="Courier New" w:hAnsi="Courier New" w:cs="Courier New"/>
            <w:spacing w:val="11"/>
            <w:sz w:val="22"/>
            <w:szCs w:val="22"/>
          </w:rPr>
          <w:t xml:space="preserve"> </w:t>
        </w:r>
        <w:r>
          <w:rPr>
            <w:rFonts w:ascii="Courier New" w:eastAsia="Courier New" w:hAnsi="Courier New" w:cs="Courier New"/>
            <w:sz w:val="22"/>
            <w:szCs w:val="22"/>
          </w:rPr>
          <w:t>de</w:t>
        </w:r>
        <w:r>
          <w:rPr>
            <w:rFonts w:ascii="Courier New" w:eastAsia="Courier New" w:hAnsi="Courier New" w:cs="Courier New"/>
            <w:spacing w:val="5"/>
            <w:sz w:val="22"/>
            <w:szCs w:val="22"/>
          </w:rPr>
          <w:t xml:space="preserve"> </w:t>
        </w:r>
        <w:r>
          <w:rPr>
            <w:rFonts w:ascii="Courier New" w:eastAsia="Courier New" w:hAnsi="Courier New" w:cs="Courier New"/>
            <w:sz w:val="22"/>
            <w:szCs w:val="22"/>
          </w:rPr>
          <w:t>Paiva</w:t>
        </w:r>
        <w:r>
          <w:rPr>
            <w:rFonts w:ascii="Courier New" w:eastAsia="Courier New" w:hAnsi="Courier New" w:cs="Courier New"/>
            <w:spacing w:val="9"/>
            <w:sz w:val="22"/>
            <w:szCs w:val="22"/>
          </w:rPr>
          <w:t xml:space="preserve"> </w:t>
        </w:r>
      </w:hyperlink>
      <w:hyperlink>
        <w:r>
          <w:rPr>
            <w:rFonts w:ascii="Courier New" w:eastAsia="Courier New" w:hAnsi="Courier New" w:cs="Courier New"/>
            <w:w w:val="101"/>
            <w:sz w:val="22"/>
            <w:szCs w:val="22"/>
          </w:rPr>
          <w:t xml:space="preserve">(valeria.depaiva@gmail.com) </w:t>
        </w:r>
        <w:r>
          <w:rPr>
            <w:rFonts w:ascii="Courier New" w:eastAsia="Courier New" w:hAnsi="Courier New" w:cs="Courier New"/>
            <w:sz w:val="22"/>
            <w:szCs w:val="22"/>
          </w:rPr>
          <w:t>or</w:t>
        </w:r>
        <w:r>
          <w:rPr>
            <w:rFonts w:ascii="Courier New" w:eastAsia="Courier New" w:hAnsi="Courier New" w:cs="Courier New"/>
            <w:spacing w:val="5"/>
            <w:sz w:val="22"/>
            <w:szCs w:val="22"/>
          </w:rPr>
          <w:t xml:space="preserve"> </w:t>
        </w:r>
        <w:r>
          <w:rPr>
            <w:rFonts w:ascii="Courier New" w:eastAsia="Courier New" w:hAnsi="Courier New" w:cs="Courier New"/>
            <w:sz w:val="22"/>
            <w:szCs w:val="22"/>
          </w:rPr>
          <w:t>Pedro</w:t>
        </w:r>
        <w:r>
          <w:rPr>
            <w:rFonts w:ascii="Courier New" w:eastAsia="Courier New" w:hAnsi="Courier New" w:cs="Courier New"/>
            <w:spacing w:val="9"/>
            <w:sz w:val="22"/>
            <w:szCs w:val="22"/>
          </w:rPr>
          <w:t xml:space="preserve"> </w:t>
        </w:r>
        <w:r>
          <w:rPr>
            <w:rFonts w:ascii="Courier New" w:eastAsia="Courier New" w:hAnsi="Courier New" w:cs="Courier New"/>
            <w:sz w:val="22"/>
            <w:szCs w:val="22"/>
          </w:rPr>
          <w:t>Quaresma</w:t>
        </w:r>
        <w:r>
          <w:rPr>
            <w:rFonts w:ascii="Courier New" w:eastAsia="Courier New" w:hAnsi="Courier New" w:cs="Courier New"/>
            <w:spacing w:val="13"/>
            <w:sz w:val="22"/>
            <w:szCs w:val="22"/>
          </w:rPr>
          <w:t xml:space="preserve"> </w:t>
        </w:r>
      </w:hyperlink>
      <w:hyperlink>
        <w:r>
          <w:rPr>
            <w:rFonts w:ascii="Courier New" w:eastAsia="Courier New" w:hAnsi="Courier New" w:cs="Courier New"/>
            <w:sz w:val="22"/>
            <w:szCs w:val="22"/>
          </w:rPr>
          <w:t>(pedro@mat.uc.pt)</w:t>
        </w:r>
        <w:r>
          <w:rPr>
            <w:rFonts w:ascii="Courier New" w:eastAsia="Courier New" w:hAnsi="Courier New" w:cs="Courier New"/>
            <w:spacing w:val="24"/>
            <w:sz w:val="22"/>
            <w:szCs w:val="22"/>
          </w:rPr>
          <w:t xml:space="preserve"> </w:t>
        </w:r>
        <w:r>
          <w:rPr>
            <w:rFonts w:ascii="Courier New" w:eastAsia="Courier New" w:hAnsi="Courier New" w:cs="Courier New"/>
            <w:sz w:val="22"/>
            <w:szCs w:val="22"/>
          </w:rPr>
          <w:t>or</w:t>
        </w:r>
        <w:r>
          <w:rPr>
            <w:rFonts w:ascii="Courier New" w:eastAsia="Courier New" w:hAnsi="Courier New" w:cs="Courier New"/>
            <w:spacing w:val="5"/>
            <w:sz w:val="22"/>
            <w:szCs w:val="22"/>
          </w:rPr>
          <w:t xml:space="preserve"> </w:t>
        </w:r>
        <w:r>
          <w:rPr>
            <w:rFonts w:ascii="Courier New" w:eastAsia="Courier New" w:hAnsi="Courier New" w:cs="Courier New"/>
            <w:sz w:val="22"/>
            <w:szCs w:val="22"/>
          </w:rPr>
          <w:t>Jordi</w:t>
        </w:r>
        <w:r>
          <w:rPr>
            <w:rFonts w:ascii="Courier New" w:eastAsia="Courier New" w:hAnsi="Courier New" w:cs="Courier New"/>
            <w:spacing w:val="9"/>
            <w:sz w:val="22"/>
            <w:szCs w:val="22"/>
          </w:rPr>
          <w:t xml:space="preserve"> </w:t>
        </w:r>
        <w:r>
          <w:rPr>
            <w:rFonts w:ascii="Courier New" w:eastAsia="Courier New" w:hAnsi="Courier New" w:cs="Courier New"/>
            <w:w w:val="101"/>
            <w:sz w:val="22"/>
            <w:szCs w:val="22"/>
          </w:rPr>
          <w:t>Saludes</w:t>
        </w:r>
      </w:hyperlink>
      <w:hyperlink>
        <w:r>
          <w:rPr>
            <w:rFonts w:ascii="Courier New" w:eastAsia="Courier New" w:hAnsi="Courier New" w:cs="Courier New"/>
            <w:w w:val="101"/>
            <w:sz w:val="22"/>
            <w:szCs w:val="22"/>
          </w:rPr>
          <w:t xml:space="preserve"> (jordi.saludes@upc.edu).</w:t>
        </w:r>
      </w:hyperlink>
    </w:p>
    <w:sectPr w:rsidR="00894341">
      <w:type w:val="continuous"/>
      <w:pgSz w:w="11900" w:h="16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A05350F"/>
    <w:multiLevelType w:val="multilevel"/>
    <w:tmpl w:val="8A0E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894341"/>
    <w:rsid w:val="00894341"/>
    <w:rsid w:val="00B1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7333D5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2024</Characters>
  <Application>Microsoft Macintosh Word</Application>
  <DocSecurity>0</DocSecurity>
  <Lines>16</Lines>
  <Paragraphs>4</Paragraphs>
  <ScaleCrop>false</ScaleCrop>
  <Company>Dept of Computer Science, Oxford University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Mehrnoosh Sadrzadeh</cp:lastModifiedBy>
  <cp:revision>2</cp:revision>
  <dcterms:created xsi:type="dcterms:W3CDTF">2014-08-05T15:32:00Z</dcterms:created>
  <dcterms:modified xsi:type="dcterms:W3CDTF">2014-08-05T15:34:00Z</dcterms:modified>
</cp:coreProperties>
</file>